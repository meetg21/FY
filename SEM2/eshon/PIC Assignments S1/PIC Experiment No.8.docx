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89D244" w14:textId="72766932" w:rsidR="008E499C" w:rsidRPr="00964545" w:rsidRDefault="00964545" w:rsidP="00782A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B546254" w14:textId="77777777" w:rsidR="00C73BBF" w:rsidRDefault="00F637C5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5D9433D7" wp14:editId="1995AE87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6350" t="5080" r="11430" b="571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E5837" w14:textId="5C56E6AC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E848F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D2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Roll No.: </w:t>
                            </w:r>
                            <w:r w:rsidR="00CE183E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</w:t>
                            </w:r>
                            <w:r w:rsidR="00E848F3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221038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48AF2AC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18C8F45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8D56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48611B4A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60BBD3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2A12749B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1027D1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D437AC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F68848B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B1B823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33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" strokeweight=".05pt">
                <v:textbox>
                  <w:txbxContent>
                    <w:p w14:paraId="1CFE5837" w14:textId="5C56E6AC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E848F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D2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Roll No.: </w:t>
                      </w:r>
                      <w:r w:rsidR="00CE183E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</w:t>
                      </w:r>
                      <w:r w:rsidR="00E848F3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221038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48AF2AC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18C8F45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8D56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48611B4A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60BBD3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2A12749B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211027D1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03D437AC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7F68848B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B1B823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4F4D1272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988C3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00908985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43F85D47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A1F3BD8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5682D807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47A49D" w14:textId="77777777" w:rsidR="00C82439" w:rsidRPr="00BA41DE" w:rsidRDefault="00C82439" w:rsidP="00CE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E1EF5">
              <w:t xml:space="preserve"> </w:t>
            </w:r>
            <w:r w:rsidR="00CE1EF5" w:rsidRPr="00CE1EF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Virtual Lab experiment on </w:t>
            </w:r>
            <w:r w:rsidR="00583FD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Call by reference.</w:t>
            </w:r>
          </w:p>
        </w:tc>
      </w:tr>
    </w:tbl>
    <w:p w14:paraId="74A658D6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AAF0D8" w14:textId="77777777" w:rsidR="00552C45" w:rsidRPr="00552C45" w:rsidRDefault="00C82439" w:rsidP="00552C45">
      <w:pPr>
        <w:framePr w:hSpace="180" w:wrap="around" w:vAnchor="text" w:hAnchor="margin" w:y="92"/>
        <w:rPr>
          <w:rFonts w:ascii="Times New Roman" w:eastAsia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Virtual Lab experiment on Call by reference</w:t>
      </w:r>
    </w:p>
    <w:p w14:paraId="34E665E9" w14:textId="77777777" w:rsidR="006135EC" w:rsidRPr="00552C45" w:rsidRDefault="000B0141" w:rsidP="00552C45">
      <w:pPr>
        <w:framePr w:hSpace="180" w:wrap="around" w:vAnchor="text" w:hAnchor="margin" w:y="92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52C45" w:rsidRPr="00552C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http://cse02-iiith.vlabs.ac.in/</w:t>
        </w:r>
      </w:hyperlink>
      <w:r w:rsidR="00552C45" w:rsidRPr="00552C45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="00552C45" w:rsidRPr="00552C45">
          <w:rPr>
            <w:rStyle w:val="Hyperlink"/>
            <w:rFonts w:ascii="Times New Roman" w:hAnsi="Times New Roman" w:cs="Times New Roman"/>
            <w:sz w:val="24"/>
            <w:szCs w:val="24"/>
          </w:rPr>
          <w:t>http://cse02-iiith.vlabs.ac.in/exp8/simulation/CallByReferencePointers/index.html</w:t>
        </w:r>
      </w:hyperlink>
      <w:r w:rsidR="00552C45" w:rsidRPr="00552C45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552C45" w:rsidRPr="00552C45">
        <w:rPr>
          <w:rFonts w:ascii="Times New Roman" w:hAnsi="Times New Roman" w:cs="Times New Roman"/>
          <w:sz w:val="24"/>
          <w:szCs w:val="24"/>
        </w:rPr>
        <w:t xml:space="preserve">Program to swap two number without using third variable using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Call by reference.</w:t>
      </w:r>
    </w:p>
    <w:p w14:paraId="05E0748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EE28967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3BDF6A8" w14:textId="77777777" w:rsidR="00C82439" w:rsidRPr="00352E23" w:rsidRDefault="00CE183E" w:rsidP="00C8243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E23">
        <w:rPr>
          <w:rFonts w:ascii="Times New Roman" w:hAnsi="Times New Roman" w:cs="Times New Roman"/>
          <w:bCs/>
          <w:sz w:val="24"/>
          <w:szCs w:val="24"/>
        </w:rPr>
        <w:t>Design modular programs using functions and demonstrate the concept of pointers</w:t>
      </w:r>
    </w:p>
    <w:p w14:paraId="49AC546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E2D22" w14:textId="77777777" w:rsidR="002C6577" w:rsidRPr="00BA41DE" w:rsidRDefault="002C6577" w:rsidP="00C82439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</w:p>
    <w:p w14:paraId="4D866304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7917F6C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3D22C72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0005EE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48F0403F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ANSI C, fifth edition, E Balagurusamy, Tata McGraw Hill.</w:t>
      </w:r>
    </w:p>
    <w:p w14:paraId="43DD80FC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Introduction to programming and problem </w:t>
      </w:r>
      <w:proofErr w:type="gramStart"/>
      <w:r w:rsidRPr="00BA41DE">
        <w:rPr>
          <w:rFonts w:ascii="Times New Roman" w:hAnsi="Times New Roman" w:cs="Times New Roman"/>
          <w:sz w:val="24"/>
          <w:szCs w:val="24"/>
          <w:lang w:val="en-US"/>
        </w:rPr>
        <w:t>solving ,</w:t>
      </w:r>
      <w:proofErr w:type="gramEnd"/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 G. Michael Schneider ,Wiley India edition.</w:t>
      </w:r>
    </w:p>
    <w:p w14:paraId="23AA240E" w14:textId="77777777" w:rsidR="006040AB" w:rsidRPr="00BA41DE" w:rsidRDefault="000B0141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51360520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6F86E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1960894" w14:textId="77777777" w:rsidR="00EB6981" w:rsidRDefault="00EB698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4015D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452055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624A9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E941AE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9ABB2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8C8C53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042FD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6C0E5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62FAFD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43A808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169218DF" w14:textId="77777777" w:rsidR="00201361" w:rsidRDefault="00201361" w:rsidP="00AB126D">
      <w:pPr>
        <w:spacing w:after="0" w:line="240" w:lineRule="auto"/>
        <w:rPr>
          <w:rFonts w:ascii="Times New Roman" w:hAnsi="Times New Roman" w:cs="Times New Roman"/>
          <w:color w:val="47425D"/>
          <w:sz w:val="24"/>
          <w:szCs w:val="24"/>
          <w:shd w:val="clear" w:color="auto" w:fill="FFFFFF"/>
        </w:rPr>
      </w:pPr>
    </w:p>
    <w:p w14:paraId="7DD0CDF1" w14:textId="77777777" w:rsidR="00DB5FB0" w:rsidRPr="007128F3" w:rsidRDefault="00201361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7128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call by reference</w:t>
      </w: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 method of passing arguments to a function copies the address of an argument into the formal parameter. Inside the function, the address is used to access the actual argument used in the call.</w:t>
      </w:r>
      <w:r w:rsidR="00E72C48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E7999D3" w14:textId="77777777" w:rsidR="00AB126D" w:rsidRPr="007128F3" w:rsidRDefault="00E72C48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program, a function called swap </w:t>
      </w:r>
      <w:proofErr w:type="gramStart"/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( )</w:t>
      </w:r>
      <w:proofErr w:type="gramEnd"/>
      <w:r w:rsidR="00DB5FB0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in which the address is used to access the actual argument.</w:t>
      </w:r>
    </w:p>
    <w:p w14:paraId="2A0F167C" w14:textId="77777777" w:rsidR="00201361" w:rsidRPr="00201361" w:rsidRDefault="00201361" w:rsidP="00AB12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E5CEE" w14:textId="77777777" w:rsidR="00820FE3" w:rsidRDefault="007128F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FCDAF" w14:textId="77777777" w:rsidR="00CE183E" w:rsidRDefault="00CE183E" w:rsidP="00CE183E">
      <w:pPr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Start</w:t>
      </w:r>
    </w:p>
    <w:p w14:paraId="7DA28764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Declare variable A and B as Integer data type and assign value 5 and 9 respectively.</w:t>
      </w:r>
    </w:p>
    <w:p w14:paraId="5F30F8D8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Print A</w:t>
      </w:r>
    </w:p>
    <w:p w14:paraId="74C7577F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B</w:t>
      </w:r>
    </w:p>
    <w:p w14:paraId="1E74ABF5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5: Call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pass A and B as agreements </w:t>
      </w:r>
    </w:p>
    <w:p w14:paraId="7CF5A38D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Function call. Local variable type pointer Pa and Pb get assigned the address of A and B respectively.</w:t>
      </w:r>
    </w:p>
    <w:p w14:paraId="76905859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A local variable is declared temp and assigned the value at Address Pa</w:t>
      </w:r>
    </w:p>
    <w:p w14:paraId="1A9A3F8D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Variable Pa is assigned the value at Address Pb</w:t>
      </w:r>
    </w:p>
    <w:p w14:paraId="2A84C962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Variable Pb is assigned the value at temp </w:t>
      </w:r>
    </w:p>
    <w:p w14:paraId="432E812E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Print A</w:t>
      </w:r>
    </w:p>
    <w:p w14:paraId="6A1E8D9C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Print B</w:t>
      </w:r>
    </w:p>
    <w:p w14:paraId="312B99F3" w14:textId="77777777" w:rsidR="00CE183E" w:rsidRDefault="00CE183E" w:rsidP="00CE1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Stop</w:t>
      </w:r>
    </w:p>
    <w:p w14:paraId="70BDD7EA" w14:textId="77777777" w:rsidR="00CE183E" w:rsidRPr="00CE183E" w:rsidRDefault="00CE183E" w:rsidP="00C82439">
      <w:pPr>
        <w:rPr>
          <w:rFonts w:ascii="Times New Roman" w:hAnsi="Times New Roman" w:cs="Times New Roman"/>
          <w:sz w:val="24"/>
          <w:szCs w:val="24"/>
        </w:rPr>
      </w:pPr>
    </w:p>
    <w:p w14:paraId="3E1127A4" w14:textId="77777777" w:rsidR="00F67DE2" w:rsidRPr="00BA41DE" w:rsidRDefault="00F67DE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A8D54" w14:textId="77777777" w:rsidR="00C10841" w:rsidRPr="00BA41DE" w:rsidRDefault="00C1084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CA5B0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D0012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86FAF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F515F7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FC74033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9F6CFC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int A = 5, B = 9;</w:t>
      </w:r>
    </w:p>
    <w:p w14:paraId="1C8CCFE5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"Value of A is %d\n",A);</w:t>
      </w:r>
    </w:p>
    <w:p w14:paraId="6110412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"Value of B is %d\n",B);</w:t>
      </w:r>
    </w:p>
    <w:p w14:paraId="47A17C5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swap( &amp;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A , &amp;B );</w:t>
      </w:r>
    </w:p>
    <w:p w14:paraId="192D0941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"Value of A after swapping is %d\n",A);</w:t>
      </w:r>
    </w:p>
    <w:p w14:paraId="6FC8B3B0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>"Value of B after swapping is %d\n",B);</w:t>
      </w:r>
    </w:p>
    <w:p w14:paraId="01A2662B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E364395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B7B4E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gramStart"/>
      <w:r w:rsidRPr="00D34D78">
        <w:rPr>
          <w:rFonts w:ascii="Times New Roman" w:hAnsi="Times New Roman" w:cs="Times New Roman"/>
          <w:sz w:val="24"/>
          <w:szCs w:val="24"/>
          <w:lang w:val="en-US"/>
        </w:rPr>
        <w:t>swap( int</w:t>
      </w:r>
      <w:proofErr w:type="gramEnd"/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*Pa , int *Pb)</w:t>
      </w:r>
    </w:p>
    <w:p w14:paraId="23462BEA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0F7BE9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int temp = *Pa;</w:t>
      </w:r>
    </w:p>
    <w:p w14:paraId="2B11738F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*Pa = *Pb;</w:t>
      </w:r>
    </w:p>
    <w:p w14:paraId="578B0D97" w14:textId="77777777" w:rsidR="00D34D78" w:rsidRPr="00D34D7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>*Pb = temp;</w:t>
      </w:r>
    </w:p>
    <w:p w14:paraId="0C952F21" w14:textId="77777777" w:rsidR="007A7058" w:rsidRDefault="00D34D78" w:rsidP="00D34D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4D78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23DAD39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2B524E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131B5" w14:textId="77777777" w:rsidR="00CB2007" w:rsidRDefault="00570049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0049">
        <w:rPr>
          <w:rFonts w:ascii="Times New Roman" w:hAnsi="Times New Roman" w:cs="Times New Roman"/>
          <w:sz w:val="24"/>
          <w:szCs w:val="24"/>
          <w:u w:val="single"/>
        </w:rPr>
        <w:t xml:space="preserve">(Attach screenshots of </w:t>
      </w:r>
      <w:r w:rsidR="00B8227C">
        <w:rPr>
          <w:rFonts w:ascii="Times New Roman" w:hAnsi="Times New Roman" w:cs="Times New Roman"/>
          <w:sz w:val="24"/>
          <w:szCs w:val="24"/>
          <w:u w:val="single"/>
        </w:rPr>
        <w:t xml:space="preserve">output </w:t>
      </w:r>
      <w:proofErr w:type="gramStart"/>
      <w:r w:rsidR="00B8227C">
        <w:rPr>
          <w:rFonts w:ascii="Times New Roman" w:hAnsi="Times New Roman" w:cs="Times New Roman"/>
          <w:sz w:val="24"/>
          <w:szCs w:val="24"/>
          <w:u w:val="single"/>
        </w:rPr>
        <w:t>of  the</w:t>
      </w:r>
      <w:proofErr w:type="gramEnd"/>
      <w:r w:rsidR="00B822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0049">
        <w:rPr>
          <w:rFonts w:ascii="Times New Roman" w:hAnsi="Times New Roman" w:cs="Times New Roman"/>
          <w:sz w:val="24"/>
          <w:szCs w:val="24"/>
          <w:u w:val="single"/>
        </w:rPr>
        <w:t xml:space="preserve">Program Code implemented in Virtual Lab and Quiz </w:t>
      </w:r>
      <w:r>
        <w:rPr>
          <w:rFonts w:ascii="Times New Roman" w:hAnsi="Times New Roman" w:cs="Times New Roman"/>
          <w:sz w:val="24"/>
          <w:szCs w:val="24"/>
          <w:u w:val="single"/>
        </w:rPr>
        <w:t>attempted</w:t>
      </w:r>
      <w:r w:rsidRPr="0057004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8DCCF82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A119781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E552858" wp14:editId="43F96D65">
            <wp:extent cx="5361940" cy="1995170"/>
            <wp:effectExtent l="0" t="0" r="0" b="0"/>
            <wp:docPr id="10" name="Picture 1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3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EB34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56524B2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2E682B9" wp14:editId="7031D489">
            <wp:extent cx="5354955" cy="2112645"/>
            <wp:effectExtent l="0" t="0" r="0" b="0"/>
            <wp:docPr id="2" name="Picture 2" descr="Screenshot%20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(164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2B38A19" wp14:editId="7CC5C482">
            <wp:extent cx="5361940" cy="2188845"/>
            <wp:effectExtent l="0" t="0" r="0" b="0"/>
            <wp:docPr id="3" name="Picture 3" descr="Screenshot%20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%20(165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B5C6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E736975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A10B0DA" wp14:editId="7D5D7E52">
            <wp:extent cx="5361940" cy="2168525"/>
            <wp:effectExtent l="0" t="0" r="0" b="0"/>
            <wp:docPr id="4" name="Picture 4" descr="Screenshot%20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%20(166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A983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F0D1BE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6C41BE9" wp14:editId="2C6F6089">
            <wp:extent cx="5354955" cy="2078355"/>
            <wp:effectExtent l="0" t="0" r="0" b="0"/>
            <wp:docPr id="5" name="Picture 5" descr="Screenshot%20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%20(167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47D725A9" wp14:editId="23CC9F96">
            <wp:extent cx="5354955" cy="2126615"/>
            <wp:effectExtent l="0" t="0" r="0" b="0"/>
            <wp:docPr id="6" name="Picture 6" descr="Screenshot%20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%20(168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6FB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CEE6AB" w14:textId="77777777" w:rsidR="00E2162D" w:rsidRDefault="00F637C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C12F323" wp14:editId="7E068803">
            <wp:extent cx="5361940" cy="2029460"/>
            <wp:effectExtent l="0" t="0" r="0" b="0"/>
            <wp:docPr id="7" name="Picture 7" descr="Screenshot%20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%20(169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2602" w14:textId="77777777" w:rsidR="00E2162D" w:rsidRDefault="00E2162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0E2E62E" w14:textId="77777777" w:rsidR="005A0F5B" w:rsidRDefault="00F637C5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9CD67F" wp14:editId="2ADDA645">
            <wp:extent cx="5361940" cy="3678555"/>
            <wp:effectExtent l="0" t="0" r="0" b="0"/>
            <wp:docPr id="8" name="Picture 8" descr="Screenshot%20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%20(17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492E" w14:textId="77777777" w:rsidR="005A0F5B" w:rsidRDefault="005A0F5B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4EF534B7" w14:textId="77777777" w:rsidR="005A0F5B" w:rsidRDefault="005A0F5B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FF42381" w14:textId="77777777" w:rsidR="00D34D78" w:rsidRDefault="00F637C5" w:rsidP="00E216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44080A2" wp14:editId="099378FB">
            <wp:extent cx="5830570" cy="1842654"/>
            <wp:effectExtent l="0" t="0" r="0" b="5715"/>
            <wp:docPr id="9" name="Picture 9" descr="Screenshot%20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%20(171)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1" b="4627"/>
                    <a:stretch/>
                  </pic:blipFill>
                  <pic:spPr bwMode="auto">
                    <a:xfrm>
                      <a:off x="0" y="0"/>
                      <a:ext cx="5830570" cy="18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2C93B" w14:textId="77777777" w:rsidR="00D34D78" w:rsidRPr="00570049" w:rsidRDefault="00D34D78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EAD35" w14:textId="77777777" w:rsidR="00570049" w:rsidRPr="00570049" w:rsidRDefault="00570049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4779CC1" w14:textId="77777777" w:rsidR="00F500B5" w:rsidRDefault="00F500B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BC54B10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6ADD926E" w14:textId="77777777" w:rsidR="009828A2" w:rsidRPr="00BA41DE" w:rsidRDefault="00E2162D" w:rsidP="009828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</w:t>
      </w:r>
      <w:r w:rsidR="009828A2">
        <w:rPr>
          <w:rFonts w:ascii="Times New Roman" w:hAnsi="Times New Roman" w:cs="Times New Roman"/>
          <w:iCs/>
          <w:sz w:val="24"/>
          <w:szCs w:val="24"/>
        </w:rPr>
        <w:t xml:space="preserve">learnt the execution of the call by reference program. We </w:t>
      </w:r>
      <w:r w:rsidR="009828A2">
        <w:rPr>
          <w:rFonts w:ascii="Times New Roman" w:hAnsi="Times New Roman" w:cs="Times New Roman"/>
          <w:bCs/>
          <w:sz w:val="24"/>
          <w:szCs w:val="24"/>
        </w:rPr>
        <w:t>were also able to d</w:t>
      </w:r>
      <w:r w:rsidR="009828A2" w:rsidRPr="009828A2">
        <w:rPr>
          <w:rFonts w:ascii="Times New Roman" w:hAnsi="Times New Roman" w:cs="Times New Roman"/>
          <w:bCs/>
          <w:sz w:val="24"/>
          <w:szCs w:val="24"/>
        </w:rPr>
        <w:t>esign modular programs using functions and demonstrate the concept of pointers</w:t>
      </w:r>
    </w:p>
    <w:p w14:paraId="51477C32" w14:textId="77777777" w:rsidR="00E2162D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E747C48" w14:textId="77777777" w:rsidR="00E2162D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5D0A223" w14:textId="77777777" w:rsidR="00CB2007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Post Lab Descriptive Questions </w:t>
      </w:r>
    </w:p>
    <w:p w14:paraId="7FE8D33B" w14:textId="77777777" w:rsidR="00D00461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1FC7951" w14:textId="77777777" w:rsidR="00795FA5" w:rsidRDefault="00F128B0" w:rsidP="00F128B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28B0">
        <w:rPr>
          <w:rFonts w:ascii="Times New Roman" w:hAnsi="Times New Roman" w:cs="Times New Roman"/>
          <w:b/>
          <w:iCs/>
          <w:sz w:val="24"/>
          <w:szCs w:val="24"/>
        </w:rPr>
        <w:t xml:space="preserve">Difference between call by value and call by reference in </w:t>
      </w:r>
      <w:r>
        <w:rPr>
          <w:rFonts w:ascii="Times New Roman" w:hAnsi="Times New Roman" w:cs="Times New Roman"/>
          <w:b/>
          <w:iCs/>
          <w:sz w:val="24"/>
          <w:szCs w:val="24"/>
        </w:rPr>
        <w:t>C.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40"/>
      </w:tblGrid>
      <w:tr w:rsidR="00E2162D" w14:paraId="5D39CE89" w14:textId="77777777" w:rsidTr="001A5E57">
        <w:trPr>
          <w:trHeight w:val="486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6EE11" w14:textId="77777777" w:rsidR="00E2162D" w:rsidRDefault="00E2162D" w:rsidP="00E2162D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iCs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Call By Value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F39F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Call By Reference </w:t>
            </w:r>
          </w:p>
        </w:tc>
      </w:tr>
      <w:tr w:rsidR="00E2162D" w14:paraId="36E62B9A" w14:textId="77777777" w:rsidTr="001A5E57">
        <w:trPr>
          <w:trHeight w:val="1273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4B51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While calling a function, we pass values of variables to it. Such functions are known as Call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Values.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2B54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While calling a function, we pass address of variables to the function known as “Call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References</w:t>
            </w:r>
          </w:p>
        </w:tc>
      </w:tr>
      <w:tr w:rsidR="001A5E57" w14:paraId="6C0DBCD1" w14:textId="77777777" w:rsidTr="001A5E57">
        <w:trPr>
          <w:trHeight w:val="43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96F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this method, the value of each variable in calling function is copied into corresponding dummy variables of the called function.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BB1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In this method, the address of actual variables in the calling function are copied into the dummy variables of the called function.</w:t>
            </w:r>
          </w:p>
        </w:tc>
      </w:tr>
      <w:tr w:rsidR="00E2162D" w14:paraId="22E3BC20" w14:textId="77777777" w:rsidTr="001A5E57">
        <w:trPr>
          <w:trHeight w:val="958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9F2D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Changes made in a copy of variable never modify the value of variable outside the function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67ED" w14:textId="77777777" w:rsidR="00E2162D" w:rsidRDefault="00E2162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Change in the variable also affects the value of the variable outside the function</w:t>
            </w:r>
          </w:p>
        </w:tc>
      </w:tr>
      <w:tr w:rsidR="001A5E57" w14:paraId="2372159E" w14:textId="77777777" w:rsidTr="00AA73D0">
        <w:trPr>
          <w:trHeight w:val="499"/>
        </w:trPr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6FA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 xml:space="preserve">In call by </w:t>
            </w:r>
            <w:proofErr w:type="gramStart"/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gramEnd"/>
            <w:r w:rsidRPr="001A5E57">
              <w:rPr>
                <w:rFonts w:ascii="Times New Roman" w:hAnsi="Times New Roman" w:cs="Times New Roman"/>
                <w:sz w:val="24"/>
                <w:szCs w:val="24"/>
              </w:rPr>
              <w:t xml:space="preserve"> we cannot alter the values of actual variables through function calls.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C602" w14:textId="77777777" w:rsidR="001A5E57" w:rsidRPr="001A5E57" w:rsidRDefault="001A5E57" w:rsidP="001A5E5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A5E57">
              <w:rPr>
                <w:rFonts w:ascii="Times New Roman" w:hAnsi="Times New Roman" w:cs="Times New Roman"/>
                <w:sz w:val="24"/>
                <w:szCs w:val="24"/>
              </w:rPr>
              <w:t xml:space="preserve">In call by </w:t>
            </w:r>
            <w:proofErr w:type="gramStart"/>
            <w:r w:rsidRPr="001A5E5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proofErr w:type="gramEnd"/>
            <w:r w:rsidRPr="001A5E57">
              <w:rPr>
                <w:rFonts w:ascii="Times New Roman" w:hAnsi="Times New Roman" w:cs="Times New Roman"/>
                <w:sz w:val="24"/>
                <w:szCs w:val="24"/>
              </w:rPr>
              <w:t xml:space="preserve"> we can alter the values of variables through function calls.</w:t>
            </w:r>
          </w:p>
        </w:tc>
      </w:tr>
    </w:tbl>
    <w:p w14:paraId="6AB40E89" w14:textId="77777777" w:rsidR="00E2162D" w:rsidRDefault="00E2162D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kern w:val="2"/>
          <w:sz w:val="24"/>
          <w:szCs w:val="24"/>
        </w:rPr>
      </w:pPr>
    </w:p>
    <w:p w14:paraId="189E8A32" w14:textId="77777777" w:rsidR="00E2162D" w:rsidRDefault="00E2162D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5284D46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629373E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3923EF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9245C91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300113A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4A19CCA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708A622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1DA3B65" w14:textId="77777777" w:rsidR="009828A2" w:rsidRDefault="009828A2" w:rsidP="00E2162D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C2571C1" w14:textId="77777777" w:rsidR="00F128B0" w:rsidRDefault="00A371F9" w:rsidP="00E2162D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71F9">
        <w:rPr>
          <w:rFonts w:ascii="Times New Roman" w:hAnsi="Times New Roman" w:cs="Times New Roman"/>
          <w:b/>
          <w:iCs/>
          <w:sz w:val="24"/>
          <w:szCs w:val="24"/>
        </w:rPr>
        <w:t xml:space="preserve">What would be the output of the following </w:t>
      </w:r>
      <w:proofErr w:type="gramStart"/>
      <w:r w:rsidRPr="00A371F9">
        <w:rPr>
          <w:rFonts w:ascii="Times New Roman" w:hAnsi="Times New Roman" w:cs="Times New Roman"/>
          <w:b/>
          <w:iCs/>
          <w:sz w:val="24"/>
          <w:szCs w:val="24"/>
        </w:rPr>
        <w:t>program:</w:t>
      </w:r>
      <w:proofErr w:type="gramEnd"/>
    </w:p>
    <w:p w14:paraId="6389A758" w14:textId="77777777" w:rsidR="00A371F9" w:rsidRDefault="00A371F9" w:rsidP="00A371F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2E5B795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main( )</w:t>
      </w:r>
      <w:proofErr w:type="gramEnd"/>
    </w:p>
    <w:p w14:paraId="31C09616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444AA45B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float a = 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13.5 ;</w:t>
      </w:r>
      <w:proofErr w:type="gramEnd"/>
    </w:p>
    <w:p w14:paraId="7E901324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float *b, *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c ;</w:t>
      </w:r>
      <w:proofErr w:type="gramEnd"/>
    </w:p>
    <w:p w14:paraId="783B5558" w14:textId="77777777" w:rsid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b = &amp;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a ;</w:t>
      </w:r>
      <w:proofErr w:type="gram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 /* suppose address of a is 1006 */</w:t>
      </w:r>
    </w:p>
    <w:p w14:paraId="1746082F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c = 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b ;</w:t>
      </w:r>
      <w:proofErr w:type="gramEnd"/>
    </w:p>
    <w:p w14:paraId="74B4A63F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printf 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( "</w:t>
      </w:r>
      <w:proofErr w:type="gram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>\n%u %u %u", &amp;a, b, c ) ;</w:t>
      </w:r>
    </w:p>
    <w:p w14:paraId="515AC169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printf </w:t>
      </w:r>
      <w:proofErr w:type="gram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( "</w:t>
      </w:r>
      <w:proofErr w:type="gram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>\n%f %f %f %f %f", a, *(&amp;a), *&amp;a, *b, *c ) ;</w:t>
      </w:r>
    </w:p>
    <w:p w14:paraId="21BAC32C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4DE234A" w14:textId="77777777" w:rsidR="005A0F5B" w:rsidRDefault="005A0F5B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8FC791E" w14:textId="77777777" w:rsidR="00795FA5" w:rsidRPr="00F128B0" w:rsidRDefault="00E2162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Output is:</w:t>
      </w:r>
    </w:p>
    <w:p w14:paraId="78BF4651" w14:textId="77777777" w:rsidR="00E2162D" w:rsidRPr="00E2162D" w:rsidRDefault="00B12858" w:rsidP="00E2162D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  <w:r w:rsidR="00E2162D" w:rsidRPr="00E216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  <w:r w:rsidR="00E2162D" w:rsidRPr="00E2162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1006</w:t>
      </w:r>
    </w:p>
    <w:p w14:paraId="5CF98A22" w14:textId="77777777" w:rsidR="00086093" w:rsidRDefault="00E2162D" w:rsidP="00E2162D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E2162D">
        <w:rPr>
          <w:rFonts w:ascii="Times New Roman" w:hAnsi="Times New Roman" w:cs="Times New Roman"/>
          <w:bCs/>
          <w:iCs/>
          <w:sz w:val="24"/>
          <w:szCs w:val="24"/>
        </w:rPr>
        <w:t>13.500000 13.500000 13.500000 13.500000 13.500000</w:t>
      </w:r>
    </w:p>
    <w:p w14:paraId="6C352C2A" w14:textId="77777777" w:rsidR="004816AD" w:rsidRDefault="004816A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EEC4416" w14:textId="77777777" w:rsidR="00570049" w:rsidRDefault="00570049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8FCF182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AC9E92E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F038B90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60DE4E9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E139111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FB10B85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613DF0F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36111F2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DFA6667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A375011" w14:textId="785E0941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7075D11" w14:textId="321D6C09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08A1430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C356C6D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88D5629" w14:textId="77777777" w:rsidR="005A0F5B" w:rsidRDefault="005A0F5B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12F1E18" w14:textId="46A1F866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</w:t>
      </w:r>
      <w:r w:rsidR="0011770D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</w:t>
      </w: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07A21EDE" w14:textId="0454D393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86DB33" w14:textId="5E476123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default" r:id="rId20"/>
      <w:footerReference w:type="default" r:id="rId21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0E28" w14:textId="77777777" w:rsidR="000B0141" w:rsidRDefault="000B0141">
      <w:pPr>
        <w:spacing w:after="0" w:line="240" w:lineRule="auto"/>
      </w:pPr>
      <w:r>
        <w:separator/>
      </w:r>
    </w:p>
  </w:endnote>
  <w:endnote w:type="continuationSeparator" w:id="0">
    <w:p w14:paraId="5AF0B0D7" w14:textId="77777777" w:rsidR="000B0141" w:rsidRDefault="000B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65B7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4CCBFBAA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48828EF6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70DC" w14:textId="77777777" w:rsidR="000B0141" w:rsidRDefault="000B0141">
      <w:pPr>
        <w:spacing w:after="0" w:line="240" w:lineRule="auto"/>
      </w:pPr>
      <w:r>
        <w:separator/>
      </w:r>
    </w:p>
  </w:footnote>
  <w:footnote w:type="continuationSeparator" w:id="0">
    <w:p w14:paraId="121E81FB" w14:textId="77777777" w:rsidR="000B0141" w:rsidRDefault="000B0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A3E0" w14:textId="77777777" w:rsidR="00820FE3" w:rsidRDefault="00F637C5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270C020C" wp14:editId="12B74C7F">
          <wp:simplePos x="0" y="0"/>
          <wp:positionH relativeFrom="column">
            <wp:posOffset>2642870</wp:posOffset>
          </wp:positionH>
          <wp:positionV relativeFrom="paragraph">
            <wp:posOffset>-88265</wp:posOffset>
          </wp:positionV>
          <wp:extent cx="495935" cy="394335"/>
          <wp:effectExtent l="0" t="0" r="0" b="5715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3943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E4A4E9" w14:textId="77777777" w:rsidR="00820FE3" w:rsidRDefault="005A0F5B" w:rsidP="005A0F5B">
    <w:pPr>
      <w:pStyle w:val="Header"/>
      <w:spacing w:line="240" w:lineRule="auto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ab/>
    </w:r>
    <w:r w:rsidR="00820FE3"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319764FF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3C1008" w:rsidRPr="00597DA1">
      <w:rPr>
        <w:rFonts w:ascii="Times New Roman" w:hAnsi="Times New Roman" w:cs="Times New Roman"/>
      </w:rPr>
      <w:t>A Constituent College of Somaiya Vidyavihar University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95F3B2F"/>
    <w:multiLevelType w:val="hybridMultilevel"/>
    <w:tmpl w:val="58148F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1B2C2647"/>
    <w:multiLevelType w:val="hybridMultilevel"/>
    <w:tmpl w:val="8F6244E2"/>
    <w:lvl w:ilvl="0" w:tplc="5D5C2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6B4123"/>
    <w:multiLevelType w:val="hybridMultilevel"/>
    <w:tmpl w:val="A120DF10"/>
    <w:lvl w:ilvl="0" w:tplc="144E5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8"/>
  </w:num>
  <w:num w:numId="7">
    <w:abstractNumId w:val="7"/>
  </w:num>
  <w:num w:numId="8">
    <w:abstractNumId w:val="26"/>
  </w:num>
  <w:num w:numId="9">
    <w:abstractNumId w:val="21"/>
  </w:num>
  <w:num w:numId="10">
    <w:abstractNumId w:val="8"/>
  </w:num>
  <w:num w:numId="11">
    <w:abstractNumId w:val="45"/>
  </w:num>
  <w:num w:numId="12">
    <w:abstractNumId w:val="6"/>
  </w:num>
  <w:num w:numId="13">
    <w:abstractNumId w:val="37"/>
  </w:num>
  <w:num w:numId="14">
    <w:abstractNumId w:val="4"/>
  </w:num>
  <w:num w:numId="15">
    <w:abstractNumId w:val="32"/>
  </w:num>
  <w:num w:numId="16">
    <w:abstractNumId w:val="24"/>
  </w:num>
  <w:num w:numId="17">
    <w:abstractNumId w:val="31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17"/>
  </w:num>
  <w:num w:numId="22">
    <w:abstractNumId w:val="38"/>
  </w:num>
  <w:num w:numId="23">
    <w:abstractNumId w:val="41"/>
  </w:num>
  <w:num w:numId="24">
    <w:abstractNumId w:val="27"/>
  </w:num>
  <w:num w:numId="25">
    <w:abstractNumId w:val="20"/>
  </w:num>
  <w:num w:numId="26">
    <w:abstractNumId w:val="22"/>
  </w:num>
  <w:num w:numId="27">
    <w:abstractNumId w:val="48"/>
  </w:num>
  <w:num w:numId="28">
    <w:abstractNumId w:val="46"/>
  </w:num>
  <w:num w:numId="29">
    <w:abstractNumId w:val="29"/>
  </w:num>
  <w:num w:numId="30">
    <w:abstractNumId w:val="39"/>
  </w:num>
  <w:num w:numId="31">
    <w:abstractNumId w:val="18"/>
  </w:num>
  <w:num w:numId="32">
    <w:abstractNumId w:val="25"/>
  </w:num>
  <w:num w:numId="33">
    <w:abstractNumId w:val="14"/>
  </w:num>
  <w:num w:numId="34">
    <w:abstractNumId w:val="13"/>
  </w:num>
  <w:num w:numId="35">
    <w:abstractNumId w:val="12"/>
  </w:num>
  <w:num w:numId="36">
    <w:abstractNumId w:val="40"/>
  </w:num>
  <w:num w:numId="37">
    <w:abstractNumId w:val="43"/>
  </w:num>
  <w:num w:numId="38">
    <w:abstractNumId w:val="33"/>
  </w:num>
  <w:num w:numId="39">
    <w:abstractNumId w:val="15"/>
  </w:num>
  <w:num w:numId="40">
    <w:abstractNumId w:val="23"/>
  </w:num>
  <w:num w:numId="41">
    <w:abstractNumId w:val="10"/>
  </w:num>
  <w:num w:numId="42">
    <w:abstractNumId w:val="36"/>
  </w:num>
  <w:num w:numId="43">
    <w:abstractNumId w:val="47"/>
  </w:num>
  <w:num w:numId="44">
    <w:abstractNumId w:val="34"/>
  </w:num>
  <w:num w:numId="45">
    <w:abstractNumId w:val="42"/>
  </w:num>
  <w:num w:numId="46">
    <w:abstractNumId w:val="44"/>
  </w:num>
  <w:num w:numId="47">
    <w:abstractNumId w:val="19"/>
  </w:num>
  <w:num w:numId="48">
    <w:abstractNumId w:val="35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5123B"/>
    <w:rsid w:val="000662BE"/>
    <w:rsid w:val="000671AA"/>
    <w:rsid w:val="00071500"/>
    <w:rsid w:val="00082AFD"/>
    <w:rsid w:val="00084E22"/>
    <w:rsid w:val="00085003"/>
    <w:rsid w:val="00086093"/>
    <w:rsid w:val="00086B44"/>
    <w:rsid w:val="0009662E"/>
    <w:rsid w:val="000B0141"/>
    <w:rsid w:val="000C2847"/>
    <w:rsid w:val="000F2FCA"/>
    <w:rsid w:val="000F3A86"/>
    <w:rsid w:val="001029E6"/>
    <w:rsid w:val="00112BF0"/>
    <w:rsid w:val="0011770D"/>
    <w:rsid w:val="00126654"/>
    <w:rsid w:val="00144FFA"/>
    <w:rsid w:val="001466A9"/>
    <w:rsid w:val="001469CB"/>
    <w:rsid w:val="00166A1A"/>
    <w:rsid w:val="00177521"/>
    <w:rsid w:val="00185A19"/>
    <w:rsid w:val="001A5E57"/>
    <w:rsid w:val="001A7767"/>
    <w:rsid w:val="001C45A1"/>
    <w:rsid w:val="001D4F01"/>
    <w:rsid w:val="001E06A1"/>
    <w:rsid w:val="001E7A5B"/>
    <w:rsid w:val="001F3ECA"/>
    <w:rsid w:val="001F4FE4"/>
    <w:rsid w:val="001F546D"/>
    <w:rsid w:val="001F6C7D"/>
    <w:rsid w:val="00201361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608FA"/>
    <w:rsid w:val="00282F6C"/>
    <w:rsid w:val="002950A2"/>
    <w:rsid w:val="00297E9B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756F"/>
    <w:rsid w:val="00342975"/>
    <w:rsid w:val="00343396"/>
    <w:rsid w:val="0034629A"/>
    <w:rsid w:val="00352E23"/>
    <w:rsid w:val="00361226"/>
    <w:rsid w:val="00366740"/>
    <w:rsid w:val="00377A05"/>
    <w:rsid w:val="00395AF5"/>
    <w:rsid w:val="003A35BF"/>
    <w:rsid w:val="003C1008"/>
    <w:rsid w:val="003D18D9"/>
    <w:rsid w:val="003F6390"/>
    <w:rsid w:val="00402A73"/>
    <w:rsid w:val="004177C4"/>
    <w:rsid w:val="00421056"/>
    <w:rsid w:val="00433810"/>
    <w:rsid w:val="00456180"/>
    <w:rsid w:val="004762CE"/>
    <w:rsid w:val="004816AD"/>
    <w:rsid w:val="00490059"/>
    <w:rsid w:val="004902AB"/>
    <w:rsid w:val="0049449E"/>
    <w:rsid w:val="00497129"/>
    <w:rsid w:val="004B4125"/>
    <w:rsid w:val="004B4DA7"/>
    <w:rsid w:val="004C2F41"/>
    <w:rsid w:val="004E0DD4"/>
    <w:rsid w:val="00502D6A"/>
    <w:rsid w:val="00506437"/>
    <w:rsid w:val="0051672C"/>
    <w:rsid w:val="00526678"/>
    <w:rsid w:val="00526726"/>
    <w:rsid w:val="00541F10"/>
    <w:rsid w:val="005440AC"/>
    <w:rsid w:val="0055270F"/>
    <w:rsid w:val="00552C45"/>
    <w:rsid w:val="00570049"/>
    <w:rsid w:val="00580721"/>
    <w:rsid w:val="00583FD8"/>
    <w:rsid w:val="00590D01"/>
    <w:rsid w:val="005A0F5B"/>
    <w:rsid w:val="005B57C1"/>
    <w:rsid w:val="005B5DFB"/>
    <w:rsid w:val="005D2F41"/>
    <w:rsid w:val="005D314D"/>
    <w:rsid w:val="005D6626"/>
    <w:rsid w:val="005F2CEB"/>
    <w:rsid w:val="005F41BD"/>
    <w:rsid w:val="005F4EC0"/>
    <w:rsid w:val="006040AB"/>
    <w:rsid w:val="006050F6"/>
    <w:rsid w:val="006135EC"/>
    <w:rsid w:val="00621326"/>
    <w:rsid w:val="00632BCE"/>
    <w:rsid w:val="00644559"/>
    <w:rsid w:val="006445EE"/>
    <w:rsid w:val="00673042"/>
    <w:rsid w:val="00676077"/>
    <w:rsid w:val="006869D1"/>
    <w:rsid w:val="00695789"/>
    <w:rsid w:val="00695ACD"/>
    <w:rsid w:val="00697B07"/>
    <w:rsid w:val="006A00E9"/>
    <w:rsid w:val="006A4C21"/>
    <w:rsid w:val="006A74A1"/>
    <w:rsid w:val="006B49C5"/>
    <w:rsid w:val="006C7BB3"/>
    <w:rsid w:val="006E7EC2"/>
    <w:rsid w:val="006F5213"/>
    <w:rsid w:val="00703641"/>
    <w:rsid w:val="0070566D"/>
    <w:rsid w:val="00710D82"/>
    <w:rsid w:val="007128F3"/>
    <w:rsid w:val="007154E8"/>
    <w:rsid w:val="00717055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14285"/>
    <w:rsid w:val="0081434E"/>
    <w:rsid w:val="00820FE3"/>
    <w:rsid w:val="00841C7A"/>
    <w:rsid w:val="0084346A"/>
    <w:rsid w:val="00874065"/>
    <w:rsid w:val="00882073"/>
    <w:rsid w:val="008870D8"/>
    <w:rsid w:val="008A111A"/>
    <w:rsid w:val="008B2614"/>
    <w:rsid w:val="008C02ED"/>
    <w:rsid w:val="008C5C91"/>
    <w:rsid w:val="008D4D09"/>
    <w:rsid w:val="008D56CE"/>
    <w:rsid w:val="008E499C"/>
    <w:rsid w:val="008F33EB"/>
    <w:rsid w:val="00900A38"/>
    <w:rsid w:val="00923339"/>
    <w:rsid w:val="00926A64"/>
    <w:rsid w:val="00927B6E"/>
    <w:rsid w:val="00964545"/>
    <w:rsid w:val="009828A2"/>
    <w:rsid w:val="00985211"/>
    <w:rsid w:val="009865AD"/>
    <w:rsid w:val="00997DFF"/>
    <w:rsid w:val="009B1680"/>
    <w:rsid w:val="009B4AAE"/>
    <w:rsid w:val="009B7DBA"/>
    <w:rsid w:val="009C5A72"/>
    <w:rsid w:val="009D3DAF"/>
    <w:rsid w:val="009F497D"/>
    <w:rsid w:val="00A21412"/>
    <w:rsid w:val="00A2349E"/>
    <w:rsid w:val="00A3046C"/>
    <w:rsid w:val="00A33771"/>
    <w:rsid w:val="00A371F9"/>
    <w:rsid w:val="00A54167"/>
    <w:rsid w:val="00A61F13"/>
    <w:rsid w:val="00A64727"/>
    <w:rsid w:val="00A66374"/>
    <w:rsid w:val="00A72D18"/>
    <w:rsid w:val="00A86372"/>
    <w:rsid w:val="00A92D3F"/>
    <w:rsid w:val="00AA73D0"/>
    <w:rsid w:val="00AB126D"/>
    <w:rsid w:val="00AD19FA"/>
    <w:rsid w:val="00AD4875"/>
    <w:rsid w:val="00AE4E29"/>
    <w:rsid w:val="00AF379D"/>
    <w:rsid w:val="00B01318"/>
    <w:rsid w:val="00B026A1"/>
    <w:rsid w:val="00B12858"/>
    <w:rsid w:val="00B30EA1"/>
    <w:rsid w:val="00B311DF"/>
    <w:rsid w:val="00B55634"/>
    <w:rsid w:val="00B56322"/>
    <w:rsid w:val="00B61B3B"/>
    <w:rsid w:val="00B7322D"/>
    <w:rsid w:val="00B772E2"/>
    <w:rsid w:val="00B81321"/>
    <w:rsid w:val="00B8227C"/>
    <w:rsid w:val="00B911EE"/>
    <w:rsid w:val="00BA41DE"/>
    <w:rsid w:val="00BB26FD"/>
    <w:rsid w:val="00BD0429"/>
    <w:rsid w:val="00BE01FF"/>
    <w:rsid w:val="00C0055B"/>
    <w:rsid w:val="00C041CA"/>
    <w:rsid w:val="00C10841"/>
    <w:rsid w:val="00C15C7B"/>
    <w:rsid w:val="00C22266"/>
    <w:rsid w:val="00C40814"/>
    <w:rsid w:val="00C64ECA"/>
    <w:rsid w:val="00C73BBF"/>
    <w:rsid w:val="00C8120F"/>
    <w:rsid w:val="00C82439"/>
    <w:rsid w:val="00C904F4"/>
    <w:rsid w:val="00C970EB"/>
    <w:rsid w:val="00CB2007"/>
    <w:rsid w:val="00CC5CD8"/>
    <w:rsid w:val="00CD5235"/>
    <w:rsid w:val="00CD5AB5"/>
    <w:rsid w:val="00CD5D28"/>
    <w:rsid w:val="00CE183E"/>
    <w:rsid w:val="00CE1EF5"/>
    <w:rsid w:val="00CE3EA0"/>
    <w:rsid w:val="00D00461"/>
    <w:rsid w:val="00D13886"/>
    <w:rsid w:val="00D24FAF"/>
    <w:rsid w:val="00D34D78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B2CD9"/>
    <w:rsid w:val="00DB3EF0"/>
    <w:rsid w:val="00DB476C"/>
    <w:rsid w:val="00DB5FB0"/>
    <w:rsid w:val="00DC78F1"/>
    <w:rsid w:val="00DD16AF"/>
    <w:rsid w:val="00DE7D49"/>
    <w:rsid w:val="00E0549C"/>
    <w:rsid w:val="00E05B48"/>
    <w:rsid w:val="00E16EED"/>
    <w:rsid w:val="00E2149F"/>
    <w:rsid w:val="00E2162D"/>
    <w:rsid w:val="00E3073D"/>
    <w:rsid w:val="00E3745A"/>
    <w:rsid w:val="00E37E08"/>
    <w:rsid w:val="00E505ED"/>
    <w:rsid w:val="00E70B05"/>
    <w:rsid w:val="00E72C48"/>
    <w:rsid w:val="00E840DC"/>
    <w:rsid w:val="00E848F3"/>
    <w:rsid w:val="00E86FF9"/>
    <w:rsid w:val="00E917EB"/>
    <w:rsid w:val="00EA7A90"/>
    <w:rsid w:val="00EB6981"/>
    <w:rsid w:val="00EC4615"/>
    <w:rsid w:val="00EC48D6"/>
    <w:rsid w:val="00EE3754"/>
    <w:rsid w:val="00EF571B"/>
    <w:rsid w:val="00F11494"/>
    <w:rsid w:val="00F119BE"/>
    <w:rsid w:val="00F128B0"/>
    <w:rsid w:val="00F1635F"/>
    <w:rsid w:val="00F21762"/>
    <w:rsid w:val="00F36D37"/>
    <w:rsid w:val="00F378D8"/>
    <w:rsid w:val="00F500B5"/>
    <w:rsid w:val="00F637C5"/>
    <w:rsid w:val="00F67DE2"/>
    <w:rsid w:val="00F779A2"/>
    <w:rsid w:val="00F86224"/>
    <w:rsid w:val="00FB2FB9"/>
    <w:rsid w:val="00FB331A"/>
    <w:rsid w:val="00FB7413"/>
    <w:rsid w:val="00FD1F9D"/>
    <w:rsid w:val="00FD4B1C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5D7E1B1"/>
  <w15:chartTrackingRefBased/>
  <w15:docId w15:val="{FF669B0C-9B7D-42A0-92EB-B90ADF4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 w:bidi="ar-SA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B0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uiPriority w:val="99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 w:bidi="ar-SA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8C5C91"/>
    <w:rPr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CD5D28"/>
    <w:rPr>
      <w:color w:val="954F72"/>
      <w:u w:val="single"/>
    </w:rPr>
  </w:style>
  <w:style w:type="character" w:styleId="HTMLCode">
    <w:name w:val="HTML Code"/>
    <w:uiPriority w:val="99"/>
    <w:semiHidden/>
    <w:unhideWhenUsed/>
    <w:rsid w:val="00AB12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F128B0"/>
    <w:rPr>
      <w:rFonts w:ascii="Calibri Light" w:eastAsia="Times New Roman" w:hAnsi="Calibri Light" w:cs="Mangal"/>
      <w:b/>
      <w:bCs/>
      <w:i/>
      <w:iCs/>
      <w:kern w:val="1"/>
      <w:sz w:val="28"/>
      <w:szCs w:val="2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02-iiith.vlabs.ac.i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se.iitkgp.ac.in/~rkumar/pds-vlab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cse02-iiith.vlabs.ac.in/exp8/simulation/CallByReferencePointers/index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70E10-A1A4-4AAF-87EB-753181AA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4144</CharactersWithSpaces>
  <SharedDoc>false</SharedDoc>
  <HLinks>
    <vt:vector size="18" baseType="variant">
      <vt:variant>
        <vt:i4>5373977</vt:i4>
      </vt:variant>
      <vt:variant>
        <vt:i4>6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  <vt:variant>
        <vt:i4>1376324</vt:i4>
      </vt:variant>
      <vt:variant>
        <vt:i4>3</vt:i4>
      </vt:variant>
      <vt:variant>
        <vt:i4>0</vt:i4>
      </vt:variant>
      <vt:variant>
        <vt:i4>5</vt:i4>
      </vt:variant>
      <vt:variant>
        <vt:lpwstr>http://cse02-iiith.vlabs.ac.in/exp8/simulation/CallByReferencePointers/index.html</vt:lpwstr>
      </vt:variant>
      <vt:variant>
        <vt:lpwstr/>
      </vt:variant>
      <vt:variant>
        <vt:i4>3276926</vt:i4>
      </vt:variant>
      <vt:variant>
        <vt:i4>0</vt:i4>
      </vt:variant>
      <vt:variant>
        <vt:i4>0</vt:i4>
      </vt:variant>
      <vt:variant>
        <vt:i4>5</vt:i4>
      </vt:variant>
      <vt:variant>
        <vt:lpwstr>http://cse02-iiith.vlabs.ac.in/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Eshan Kalp Trivedi</cp:lastModifiedBy>
  <cp:revision>9</cp:revision>
  <cp:lastPrinted>2017-02-01T07:06:00Z</cp:lastPrinted>
  <dcterms:created xsi:type="dcterms:W3CDTF">2021-01-06T09:00:00Z</dcterms:created>
  <dcterms:modified xsi:type="dcterms:W3CDTF">2022-01-15T06:06:00Z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